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664" w:rsidRDefault="00C25664" w:rsidP="00C2566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t>Robotics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color w:val="DCA10D"/>
          <w:lang w:val="en-US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fldChar w:fldCharType="begin"/>
      </w:r>
      <w:r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instrText>HYPERLINK "http://ec2-18-188-103-57.us-east-2.compute.amazonaws.com"</w:instrText>
      </w:r>
      <w:r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</w:r>
      <w:r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fldChar w:fldCharType="separate"/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color w:val="DCA10D"/>
          <w:lang w:val="en-US"/>
        </w:rPr>
        <w:t>ec2-18-188-103-57.us-east-2.compute.amazonaws.com</w:t>
      </w:r>
      <w:r>
        <w:rPr>
          <w:rFonts w:ascii="AppleSystemUIFontBold" w:hAnsi="AppleSystemUIFontBold" w:cs="AppleSystemUIFontBold"/>
          <w:b/>
          <w:bCs/>
          <w:sz w:val="34"/>
          <w:szCs w:val="34"/>
          <w:lang w:val="en-US"/>
        </w:rPr>
        <w:fldChar w:fldCharType="end"/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chmod</w:t>
      </w:r>
      <w:proofErr w:type="spellEnd"/>
      <w:r>
        <w:rPr>
          <w:rFonts w:ascii="AppleSystemUIFont" w:hAnsi="AppleSystemUIFont" w:cs="AppleSystemUIFont"/>
          <w:lang w:val="en-US"/>
        </w:rPr>
        <w:t xml:space="preserve"> 400 </w:t>
      </w:r>
      <w:proofErr w:type="spellStart"/>
      <w:r>
        <w:rPr>
          <w:rFonts w:ascii="AppleSystemUIFont" w:hAnsi="AppleSystemUIFont" w:cs="AppleSystemUIFont"/>
          <w:lang w:val="en-US"/>
        </w:rPr>
        <w:t>ZASPython.pem</w:t>
      </w:r>
      <w:proofErr w:type="spellEnd"/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25664" w:rsidRDefault="00C25664" w:rsidP="00C2566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Raspberry Pi Setup</w:t>
      </w:r>
    </w:p>
    <w:p w:rsidR="00C25664" w:rsidRDefault="00C25664" w:rsidP="00C2566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Format SD card on SD card formatter app</w:t>
      </w:r>
    </w:p>
    <w:p w:rsidR="00C25664" w:rsidRDefault="00C25664" w:rsidP="00C2566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Select the OS and SD card and flash on </w:t>
      </w:r>
      <w:proofErr w:type="spellStart"/>
      <w:r>
        <w:rPr>
          <w:rFonts w:ascii="AppleSystemUIFont" w:hAnsi="AppleSystemUIFont" w:cs="AppleSystemUIFont"/>
          <w:lang w:val="en-US"/>
        </w:rPr>
        <w:t>Balena</w:t>
      </w:r>
      <w:proofErr w:type="spellEnd"/>
      <w:r>
        <w:rPr>
          <w:rFonts w:ascii="AppleSystemUIFont" w:hAnsi="AppleSystemUIFont" w:cs="AppleSystemUIFont"/>
          <w:lang w:val="en-US"/>
        </w:rPr>
        <w:t xml:space="preserve"> Etcher</w:t>
      </w:r>
    </w:p>
    <w:p w:rsidR="00C25664" w:rsidRDefault="00C25664" w:rsidP="00C2566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Create empty </w:t>
      </w:r>
      <w:proofErr w:type="spellStart"/>
      <w:r>
        <w:rPr>
          <w:rFonts w:ascii="AppleSystemUIFont" w:hAnsi="AppleSystemUIFont" w:cs="AppleSystemUIFont"/>
          <w:lang w:val="en-US"/>
        </w:rPr>
        <w:t>ssh</w:t>
      </w:r>
      <w:proofErr w:type="spellEnd"/>
      <w:r>
        <w:rPr>
          <w:rFonts w:ascii="AppleSystemUIFont" w:hAnsi="AppleSystemUIFont" w:cs="AppleSystemUIFont"/>
          <w:lang w:val="en-US"/>
        </w:rPr>
        <w:t xml:space="preserve"> file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(without extension) on SD card drive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(which pops up when inserted)</w:t>
      </w:r>
      <w:r>
        <w:rPr>
          <w:rFonts w:ascii="AppleSystemUIFont" w:hAnsi="AppleSystemUIFont" w:cs="AppleSystemUIFont"/>
          <w:lang w:val="en-US"/>
        </w:rPr>
        <w:br/>
      </w:r>
    </w:p>
    <w:p w:rsidR="00C25664" w:rsidRP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br/>
      </w:r>
    </w:p>
    <w:p w:rsidR="00C25664" w:rsidRDefault="00C25664" w:rsidP="00C2566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Power on Raspberry Pi </w:t>
      </w:r>
    </w:p>
    <w:p w:rsidR="00C25664" w:rsidRDefault="00C25664" w:rsidP="00C2566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Enter SD card into Pi</w:t>
      </w:r>
    </w:p>
    <w:p w:rsidR="00C25664" w:rsidRDefault="00C25664" w:rsidP="00C2566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Connect the Ethernet/RJ45 cable from router to Pi</w:t>
      </w:r>
    </w:p>
    <w:p w:rsidR="00C25664" w:rsidRDefault="00C25664" w:rsidP="00C2566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Power on by connecting USB-C to Pi and converter to laptop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br/>
      </w:r>
    </w:p>
    <w:p w:rsidR="00C25664" w:rsidRDefault="00C25664" w:rsidP="00C2566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Preparation</w:t>
      </w:r>
    </w:p>
    <w:p w:rsidR="00C25664" w:rsidRDefault="00C25664" w:rsidP="00C2566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Mac terminal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 xml:space="preserve">(for IP address):          ping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raspberrypi.local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    - 192.168.0.34</w:t>
      </w:r>
    </w:p>
    <w:p w:rsidR="00C25664" w:rsidRDefault="00C25664" w:rsidP="00C2566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To see what devices are connected to Router: </w:t>
      </w:r>
      <w:r>
        <w:rPr>
          <w:rFonts w:ascii="AppleSystemUIFont" w:hAnsi="AppleSystemUIFont" w:cs="AppleSystemUIFont"/>
          <w:lang w:val="en-US"/>
        </w:rPr>
        <w:tab/>
      </w:r>
      <w:proofErr w:type="spellStart"/>
      <w:r>
        <w:rPr>
          <w:rFonts w:ascii="AppleSystemUIFont" w:hAnsi="AppleSystemUIFont" w:cs="AppleSystemUIFont"/>
          <w:lang w:val="en-US"/>
        </w:rPr>
        <w:t>arp</w:t>
      </w:r>
      <w:proofErr w:type="spellEnd"/>
      <w:r>
        <w:rPr>
          <w:rFonts w:ascii="AppleSystemUIFont" w:hAnsi="AppleSystemUIFont" w:cs="AppleSystemUIFont"/>
          <w:lang w:val="en-US"/>
        </w:rPr>
        <w:t xml:space="preserve"> -a</w:t>
      </w:r>
    </w:p>
    <w:p w:rsidR="00C25664" w:rsidRDefault="00C25664" w:rsidP="00C2566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ssh</w:t>
      </w:r>
      <w:proofErr w:type="spellEnd"/>
      <w:r>
        <w:rPr>
          <w:rFonts w:ascii="AppleSystemUIFont" w:hAnsi="AppleSystemUIFont" w:cs="AppleSystemUIFont"/>
          <w:lang w:val="en-US"/>
        </w:rPr>
        <w:t xml:space="preserve"> pi@&lt;IP address from above&gt; and the type yes</w:t>
      </w:r>
    </w:p>
    <w:p w:rsidR="00C25664" w:rsidRDefault="00C25664" w:rsidP="00C2566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The username and password for Raspberry Pi are  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  <w:t>Username: pi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ab/>
        <w:t>Password: raspberry</w:t>
      </w:r>
    </w:p>
    <w:p w:rsidR="00C25664" w:rsidRDefault="00C25664" w:rsidP="00C2566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sudo</w:t>
      </w:r>
      <w:proofErr w:type="spellEnd"/>
      <w:r>
        <w:rPr>
          <w:rFonts w:ascii="AppleSystemUIFont" w:hAnsi="AppleSystemUIFont" w:cs="AppleSystemUIFont"/>
          <w:lang w:val="en-US"/>
        </w:rPr>
        <w:t xml:space="preserve"> apt-get update.         (Until 7 these don’t need to be done every time)</w:t>
      </w:r>
    </w:p>
    <w:p w:rsidR="00C25664" w:rsidRDefault="00C25664" w:rsidP="00C2566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sudo</w:t>
      </w:r>
      <w:proofErr w:type="spellEnd"/>
      <w:r>
        <w:rPr>
          <w:rFonts w:ascii="AppleSystemUIFont" w:hAnsi="AppleSystemUIFont" w:cs="AppleSystemUIFont"/>
          <w:lang w:val="en-US"/>
        </w:rPr>
        <w:t xml:space="preserve"> apt-get upgrade</w:t>
      </w:r>
    </w:p>
    <w:p w:rsidR="00C25664" w:rsidRDefault="00C25664" w:rsidP="00C2566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Select Y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br/>
      </w:r>
      <w:bookmarkStart w:id="0" w:name="_GoBack"/>
      <w:bookmarkEnd w:id="0"/>
    </w:p>
    <w:p w:rsidR="00C25664" w:rsidRDefault="00C25664" w:rsidP="00C2566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To Open the Viewer (Screen) - This Establishes a Wired Connection with RJ45 cable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sudo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raspi</w:t>
      </w:r>
      <w:proofErr w:type="spellEnd"/>
      <w:r>
        <w:rPr>
          <w:rFonts w:ascii="AppleSystemUIFont" w:hAnsi="AppleSystemUIFont" w:cs="AppleSystemUIFont"/>
          <w:lang w:val="en-US"/>
        </w:rPr>
        <w:t>-config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 arrow keys to go to 5 (interfacing options) and select P3 (VNC)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 arrow keys to go to 7(Advanced Options) and select A8(GL driver)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Select G2 (GL fake </w:t>
      </w:r>
      <w:proofErr w:type="spellStart"/>
      <w:r>
        <w:rPr>
          <w:rFonts w:ascii="AppleSystemUIFont" w:hAnsi="AppleSystemUIFont" w:cs="AppleSystemUIFont"/>
          <w:lang w:val="en-US"/>
        </w:rPr>
        <w:t>kms</w:t>
      </w:r>
      <w:proofErr w:type="spellEnd"/>
      <w:r>
        <w:rPr>
          <w:rFonts w:ascii="AppleSystemUIFont" w:hAnsi="AppleSystemUIFont" w:cs="AppleSystemUIFont"/>
          <w:lang w:val="en-US"/>
        </w:rPr>
        <w:t>)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 arrow keys to go to 7(Advanced Options) and select A5(Resolution)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Select the Resolution as DMT mode 85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Select finish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Open VNC Viewer app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File &gt; new connection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Enter IP address of Raspberry Pi under IP address</w:t>
      </w:r>
    </w:p>
    <w:p w:rsidR="00C25664" w:rsidRDefault="00C25664" w:rsidP="00C2566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Double click on the window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25664" w:rsidRDefault="00C25664" w:rsidP="00C2566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lastRenderedPageBreak/>
        <w:t>Establishing A Wireless Connection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 Click the up and down arrow on the top right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2. Click connect to LAN 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3. Click the arrows again and click LAN country 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4. Select India 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5. Click the arrows and choose the </w:t>
      </w:r>
      <w:proofErr w:type="spellStart"/>
      <w:r>
        <w:rPr>
          <w:rFonts w:ascii="AppleSystemUIFont" w:hAnsi="AppleSystemUIFont" w:cs="AppleSystemUIFont"/>
          <w:lang w:val="en-US"/>
        </w:rPr>
        <w:t>wifi</w:t>
      </w:r>
      <w:proofErr w:type="spellEnd"/>
      <w:r>
        <w:rPr>
          <w:rFonts w:ascii="AppleSystemUIFont" w:hAnsi="AppleSystemUIFont" w:cs="AppleSystemUIFont"/>
          <w:lang w:val="en-US"/>
        </w:rPr>
        <w:t xml:space="preserve"> network and type in password 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6. On the raspberry pi terminal type </w:t>
      </w:r>
      <w:proofErr w:type="spellStart"/>
      <w:r>
        <w:rPr>
          <w:rFonts w:ascii="AppleSystemUIFont" w:hAnsi="AppleSystemUIFont" w:cs="AppleSystemUIFont"/>
          <w:lang w:val="en-US"/>
        </w:rPr>
        <w:t>sudo</w:t>
      </w:r>
      <w:proofErr w:type="spellEnd"/>
      <w:r>
        <w:rPr>
          <w:rFonts w:ascii="AppleSystemUIFont" w:hAnsi="AppleSystemUIFont" w:cs="AppleSystemUIFont"/>
          <w:lang w:val="en-US"/>
        </w:rPr>
        <w:t xml:space="preserve"> reboot. Remove the Internet cable 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7. On Mac terminal ping the raspberry pi and copy the new IP address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8. Open VNC viewer and create a new connection with the new IP address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25664" w:rsidRDefault="00C25664" w:rsidP="00C2566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Filezilla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 xml:space="preserve"> Stuff (Allows the transferring of files btw laptop and Pi)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1. Open FileZilla and click on the icon on the top left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2. Click new site. Protocol should be SFTP, logon should be normal, user: pi and password: raspberry. The host should be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raspberrypi.local</w:t>
      </w:r>
      <w:proofErr w:type="spellEnd"/>
      <w:proofErr w:type="gramEnd"/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3. You will be prompted to enter password, so enter it, and then click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25664" w:rsidRDefault="00C25664" w:rsidP="00C2566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</w:pP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Vexmo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US"/>
        </w:rPr>
        <w:t>: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Key - d765db65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Secret - 8dHlmBYqmmeY5Lgx</w:t>
      </w: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25664" w:rsidRDefault="00C25664" w:rsidP="00C2566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C25664" w:rsidRDefault="00C25664" w:rsidP="00C2566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sudo</w:t>
      </w:r>
      <w:proofErr w:type="spellEnd"/>
      <w:r>
        <w:rPr>
          <w:rFonts w:ascii="AppleSystemUIFont" w:hAnsi="AppleSystemUIFont" w:cs="AppleSystemUIFont"/>
          <w:lang w:val="en-US"/>
        </w:rPr>
        <w:t xml:space="preserve"> -H pip3 install tensorflow-2.3.0-cp37-cp37m-linux_armv7l.whl</w:t>
      </w:r>
    </w:p>
    <w:p w:rsidR="00C25664" w:rsidRDefault="00C25664" w:rsidP="00C2566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curl -</w:t>
      </w:r>
      <w:proofErr w:type="spellStart"/>
      <w:r>
        <w:rPr>
          <w:rFonts w:ascii="AppleSystemUIFont" w:hAnsi="AppleSystemUIFont" w:cs="AppleSystemUIFont"/>
          <w:lang w:val="en-US"/>
        </w:rPr>
        <w:t>sc</w:t>
      </w:r>
      <w:proofErr w:type="spellEnd"/>
      <w:r>
        <w:rPr>
          <w:rFonts w:ascii="AppleSystemUIFont" w:hAnsi="AppleSystemUIFont" w:cs="AppleSystemUIFont"/>
          <w:lang w:val="en-US"/>
        </w:rPr>
        <w:t xml:space="preserve"> /</w:t>
      </w:r>
      <w:proofErr w:type="spellStart"/>
      <w:r>
        <w:rPr>
          <w:rFonts w:ascii="AppleSystemUIFont" w:hAnsi="AppleSystemUIFont" w:cs="AppleSystemUIFont"/>
          <w:lang w:val="en-US"/>
        </w:rPr>
        <w:t>tmp</w:t>
      </w:r>
      <w:proofErr w:type="spellEnd"/>
      <w:r>
        <w:rPr>
          <w:rFonts w:ascii="AppleSystemUIFont" w:hAnsi="AppleSystemUIFont" w:cs="AppleSystemUIFont"/>
          <w:lang w:val="en-US"/>
        </w:rPr>
        <w:t>/cookie "https://drive.google.com/uc?export=download&amp;id=11iycpKFZc267gryq06sdV1zrz0St_Kox" &gt; /dev/null</w:t>
      </w:r>
    </w:p>
    <w:p w:rsidR="00C25664" w:rsidRDefault="00C25664" w:rsidP="00C2566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CODE="$(</w:t>
      </w:r>
      <w:proofErr w:type="spellStart"/>
      <w:r>
        <w:rPr>
          <w:rFonts w:ascii="AppleSystemUIFont" w:hAnsi="AppleSystemUIFont" w:cs="AppleSystemUIFont"/>
          <w:lang w:val="en-US"/>
        </w:rPr>
        <w:t>awk</w:t>
      </w:r>
      <w:proofErr w:type="spellEnd"/>
      <w:r>
        <w:rPr>
          <w:rFonts w:ascii="AppleSystemUIFont" w:hAnsi="AppleSystemUIFont" w:cs="AppleSystemUIFont"/>
          <w:lang w:val="en-US"/>
        </w:rPr>
        <w:t xml:space="preserve"> '/warning/ {print $NF}' /</w:t>
      </w:r>
      <w:proofErr w:type="spellStart"/>
      <w:r>
        <w:rPr>
          <w:rFonts w:ascii="AppleSystemUIFont" w:hAnsi="AppleSystemUIFont" w:cs="AppleSystemUIFont"/>
          <w:lang w:val="en-US"/>
        </w:rPr>
        <w:t>tmp</w:t>
      </w:r>
      <w:proofErr w:type="spellEnd"/>
      <w:r>
        <w:rPr>
          <w:rFonts w:ascii="AppleSystemUIFont" w:hAnsi="AppleSystemUIFont" w:cs="AppleSystemUIFont"/>
          <w:lang w:val="en-US"/>
        </w:rPr>
        <w:t>/cookie)"</w:t>
      </w:r>
    </w:p>
    <w:p w:rsidR="00364D2C" w:rsidRDefault="00364D2C"/>
    <w:sectPr w:rsidR="00364D2C" w:rsidSect="00C2566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64"/>
    <w:rsid w:val="000551C7"/>
    <w:rsid w:val="000D6433"/>
    <w:rsid w:val="000E4B95"/>
    <w:rsid w:val="00364D2C"/>
    <w:rsid w:val="00415192"/>
    <w:rsid w:val="004860D7"/>
    <w:rsid w:val="004D4C14"/>
    <w:rsid w:val="005543F8"/>
    <w:rsid w:val="00666ACB"/>
    <w:rsid w:val="00726BCE"/>
    <w:rsid w:val="00742A4C"/>
    <w:rsid w:val="00761969"/>
    <w:rsid w:val="007A74FB"/>
    <w:rsid w:val="008029D6"/>
    <w:rsid w:val="009E2460"/>
    <w:rsid w:val="00A4647A"/>
    <w:rsid w:val="00AB1773"/>
    <w:rsid w:val="00B84BCB"/>
    <w:rsid w:val="00BA56B0"/>
    <w:rsid w:val="00C25664"/>
    <w:rsid w:val="00C447F6"/>
    <w:rsid w:val="00C629C0"/>
    <w:rsid w:val="00CC7ED7"/>
    <w:rsid w:val="00F0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F2555"/>
  <w15:chartTrackingRefBased/>
  <w15:docId w15:val="{8A584124-E0FF-6744-8DB9-9D52B7B1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2021-06-21T03:51:00Z</dcterms:created>
  <dcterms:modified xsi:type="dcterms:W3CDTF">2021-06-21T03:53:00Z</dcterms:modified>
</cp:coreProperties>
</file>